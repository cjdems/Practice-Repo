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D4F0EE" w14:textId="77777777" w:rsidR="000A1E04" w:rsidRDefault="000A1E04">
      <w:pPr>
        <w:pStyle w:val="List"/>
        <w:spacing w:after="0"/>
        <w:rPr>
          <w:rFonts w:cs="Times New Roman"/>
          <w:sz w:val="20"/>
        </w:rPr>
      </w:pPr>
    </w:p>
    <w:p w14:paraId="5C2B9BDF" w14:textId="77777777" w:rsidR="009544CF" w:rsidRPr="00C95D53" w:rsidRDefault="00EC7F33" w:rsidP="00EC7F33">
      <w:pPr>
        <w:pStyle w:val="List"/>
        <w:spacing w:after="0"/>
        <w:jc w:val="right"/>
        <w:rPr>
          <w:rFonts w:asciiTheme="minorHAnsi" w:hAnsiTheme="minorHAnsi" w:cstheme="minorHAnsi"/>
          <w:sz w:val="20"/>
          <w:szCs w:val="28"/>
        </w:rPr>
      </w:pPr>
      <w:r w:rsidRPr="00C95D53">
        <w:rPr>
          <w:rFonts w:asciiTheme="minorHAnsi" w:hAnsiTheme="minorHAnsi" w:cstheme="minorHAnsi"/>
          <w:sz w:val="20"/>
          <w:szCs w:val="28"/>
        </w:rPr>
        <w:t>TCP FORM 2</w:t>
      </w:r>
    </w:p>
    <w:p w14:paraId="1007A9CF" w14:textId="77777777" w:rsidR="001515AD" w:rsidRDefault="001515AD" w:rsidP="00EA7DAC">
      <w:pPr>
        <w:pStyle w:val="List"/>
        <w:spacing w:after="0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10A1DFA" w14:textId="77777777" w:rsidR="00EA7DAC" w:rsidRPr="00A05010" w:rsidRDefault="00EA7DAC" w:rsidP="00EA7DAC">
      <w:pPr>
        <w:pStyle w:val="List"/>
        <w:spacing w:after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A05010">
        <w:rPr>
          <w:rFonts w:asciiTheme="minorHAnsi" w:hAnsiTheme="minorHAnsi" w:cstheme="minorHAnsi"/>
          <w:b/>
          <w:sz w:val="28"/>
          <w:szCs w:val="28"/>
        </w:rPr>
        <w:t>TECHNICAL ADVISER ACCEPTANCE FORM</w:t>
      </w:r>
    </w:p>
    <w:p w14:paraId="4C2CC700" w14:textId="77777777" w:rsidR="00EA7DAC" w:rsidRPr="00A05010" w:rsidRDefault="00EA7DAC" w:rsidP="00EA7DAC">
      <w:pPr>
        <w:pStyle w:val="List"/>
        <w:spacing w:after="0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6CDB3A44" w14:textId="77777777" w:rsidR="00EA7DAC" w:rsidRPr="00A05010" w:rsidRDefault="00EA7DAC" w:rsidP="00EA7DAC">
      <w:pPr>
        <w:rPr>
          <w:rFonts w:asciiTheme="minorHAnsi" w:hAnsiTheme="minorHAnsi" w:cstheme="minorHAnsi"/>
        </w:rPr>
      </w:pPr>
      <w:r w:rsidRPr="00A05010">
        <w:rPr>
          <w:rFonts w:asciiTheme="minorHAnsi" w:hAnsiTheme="minorHAnsi" w:cstheme="minorHAnsi"/>
        </w:rPr>
        <w:t>DATE</w:t>
      </w:r>
      <w:r w:rsidRPr="00A05010">
        <w:rPr>
          <w:rFonts w:asciiTheme="minorHAnsi" w:hAnsiTheme="minorHAnsi" w:cstheme="minorHAnsi"/>
        </w:rPr>
        <w:tab/>
      </w:r>
      <w:r w:rsidRPr="00A05010">
        <w:rPr>
          <w:rFonts w:asciiTheme="minorHAnsi" w:hAnsiTheme="minorHAnsi" w:cstheme="minorHAnsi"/>
        </w:rPr>
        <w:tab/>
      </w:r>
      <w:r w:rsidRPr="00A05010">
        <w:rPr>
          <w:rFonts w:asciiTheme="minorHAnsi" w:hAnsiTheme="minorHAnsi" w:cstheme="minorHAnsi"/>
        </w:rPr>
        <w:tab/>
        <w:t>:</w:t>
      </w:r>
      <w:r w:rsidRPr="00A05010">
        <w:rPr>
          <w:rFonts w:asciiTheme="minorHAnsi" w:hAnsiTheme="minorHAnsi" w:cstheme="minorHAnsi"/>
        </w:rPr>
        <w:tab/>
        <w:t>_______________________</w:t>
      </w:r>
    </w:p>
    <w:p w14:paraId="315738CB" w14:textId="6500D9F4" w:rsidR="00EA7DAC" w:rsidRPr="00A05010" w:rsidRDefault="00EA7DAC" w:rsidP="00EA7DAC">
      <w:pPr>
        <w:rPr>
          <w:rFonts w:asciiTheme="minorHAnsi" w:hAnsiTheme="minorHAnsi" w:cstheme="minorHAnsi"/>
        </w:rPr>
      </w:pPr>
      <w:r w:rsidRPr="00A05010">
        <w:rPr>
          <w:rFonts w:asciiTheme="minorHAnsi" w:hAnsiTheme="minorHAnsi" w:cstheme="minorHAnsi"/>
        </w:rPr>
        <w:t>Academic Year</w:t>
      </w:r>
      <w:r w:rsidRPr="00A05010">
        <w:rPr>
          <w:rFonts w:asciiTheme="minorHAnsi" w:hAnsiTheme="minorHAnsi" w:cstheme="minorHAnsi"/>
        </w:rPr>
        <w:tab/>
        <w:t>:</w:t>
      </w:r>
      <w:r w:rsidRPr="00A05010">
        <w:rPr>
          <w:rFonts w:asciiTheme="minorHAnsi" w:hAnsiTheme="minorHAnsi" w:cstheme="minorHAnsi"/>
        </w:rPr>
        <w:tab/>
      </w:r>
      <w:r w:rsidR="00DC2A8E">
        <w:rPr>
          <w:rFonts w:asciiTheme="minorHAnsi" w:hAnsiTheme="minorHAnsi" w:cstheme="minorHAnsi"/>
        </w:rPr>
        <w:t xml:space="preserve">:            </w:t>
      </w:r>
      <w:r w:rsidRPr="00A05010">
        <w:rPr>
          <w:rFonts w:asciiTheme="minorHAnsi" w:hAnsiTheme="minorHAnsi" w:cstheme="minorHAnsi"/>
        </w:rPr>
        <w:t>_______________________</w:t>
      </w:r>
    </w:p>
    <w:p w14:paraId="7A2A8169" w14:textId="77777777" w:rsidR="00EA7DAC" w:rsidRPr="00A05010" w:rsidRDefault="00EA7DAC" w:rsidP="00EA7DAC">
      <w:pPr>
        <w:rPr>
          <w:rFonts w:asciiTheme="minorHAnsi" w:hAnsiTheme="minorHAnsi" w:cstheme="minorHAnsi"/>
        </w:rPr>
      </w:pPr>
      <w:r w:rsidRPr="00A05010">
        <w:rPr>
          <w:rFonts w:asciiTheme="minorHAnsi" w:hAnsiTheme="minorHAnsi" w:cstheme="minorHAnsi"/>
        </w:rPr>
        <w:t>Semester</w:t>
      </w:r>
      <w:r w:rsidRPr="00A05010">
        <w:rPr>
          <w:rFonts w:asciiTheme="minorHAnsi" w:hAnsiTheme="minorHAnsi" w:cstheme="minorHAnsi"/>
        </w:rPr>
        <w:tab/>
      </w:r>
      <w:r w:rsidRPr="00A05010">
        <w:rPr>
          <w:rFonts w:asciiTheme="minorHAnsi" w:hAnsiTheme="minorHAnsi" w:cstheme="minorHAnsi"/>
        </w:rPr>
        <w:tab/>
        <w:t>:</w:t>
      </w:r>
      <w:r w:rsidRPr="00A05010">
        <w:rPr>
          <w:rFonts w:asciiTheme="minorHAnsi" w:hAnsiTheme="minorHAnsi" w:cstheme="minorHAnsi"/>
        </w:rPr>
        <w:tab/>
        <w:t>_______________________</w:t>
      </w:r>
    </w:p>
    <w:p w14:paraId="4BB385CA" w14:textId="77777777" w:rsidR="00EA7DAC" w:rsidRPr="00A05010" w:rsidRDefault="00EA7DAC" w:rsidP="00EA7DAC">
      <w:pPr>
        <w:pStyle w:val="List"/>
        <w:spacing w:after="0"/>
        <w:rPr>
          <w:rFonts w:asciiTheme="minorHAnsi" w:hAnsiTheme="minorHAnsi" w:cstheme="minorHAnsi"/>
          <w:sz w:val="20"/>
        </w:rPr>
      </w:pPr>
    </w:p>
    <w:p w14:paraId="41207EE8" w14:textId="77777777" w:rsidR="00EA7DAC" w:rsidRPr="00A05010" w:rsidRDefault="00EA7DAC" w:rsidP="00EA7DAC">
      <w:pPr>
        <w:pStyle w:val="List"/>
        <w:spacing w:after="0"/>
        <w:rPr>
          <w:rFonts w:asciiTheme="minorHAnsi" w:hAnsiTheme="minorHAnsi" w:cstheme="minorHAnsi"/>
          <w:sz w:val="20"/>
        </w:rPr>
      </w:pPr>
    </w:p>
    <w:p w14:paraId="16B17309" w14:textId="77777777" w:rsidR="00F04E42" w:rsidRPr="00A05010" w:rsidRDefault="00F04E42" w:rsidP="00EA7DAC">
      <w:pPr>
        <w:pStyle w:val="List"/>
        <w:spacing w:after="0"/>
        <w:rPr>
          <w:rFonts w:asciiTheme="minorHAnsi" w:hAnsiTheme="minorHAnsi" w:cstheme="minorHAnsi"/>
          <w:sz w:val="20"/>
        </w:rPr>
      </w:pPr>
    </w:p>
    <w:p w14:paraId="24E45C75" w14:textId="0AFE78A4" w:rsidR="00C12460" w:rsidRPr="00A15C47" w:rsidRDefault="00EA7DAC" w:rsidP="009810D9">
      <w:pPr>
        <w:pStyle w:val="List"/>
        <w:spacing w:after="0"/>
        <w:rPr>
          <w:rFonts w:asciiTheme="minorHAnsi" w:hAnsiTheme="minorHAnsi" w:cstheme="minorHAnsi"/>
          <w:b/>
          <w:bCs/>
          <w:u w:val="single"/>
        </w:rPr>
      </w:pPr>
      <w:r w:rsidRPr="00A05010">
        <w:rPr>
          <w:rFonts w:asciiTheme="minorHAnsi" w:hAnsiTheme="minorHAnsi" w:cstheme="minorHAnsi"/>
          <w:sz w:val="20"/>
        </w:rPr>
        <w:tab/>
      </w:r>
      <w:r w:rsidRPr="00A05010">
        <w:rPr>
          <w:rFonts w:asciiTheme="minorHAnsi" w:hAnsiTheme="minorHAnsi" w:cstheme="minorHAnsi"/>
        </w:rPr>
        <w:t>Th</w:t>
      </w:r>
      <w:r w:rsidR="0074743B" w:rsidRPr="00A05010">
        <w:rPr>
          <w:rFonts w:asciiTheme="minorHAnsi" w:hAnsiTheme="minorHAnsi" w:cstheme="minorHAnsi"/>
        </w:rPr>
        <w:t>is</w:t>
      </w:r>
      <w:r w:rsidRPr="00A05010">
        <w:rPr>
          <w:rFonts w:asciiTheme="minorHAnsi" w:hAnsiTheme="minorHAnsi" w:cstheme="minorHAnsi"/>
        </w:rPr>
        <w:t xml:space="preserve"> is to attest that I</w:t>
      </w:r>
      <w:r w:rsidR="005679AC" w:rsidRPr="00A05010">
        <w:rPr>
          <w:rFonts w:asciiTheme="minorHAnsi" w:hAnsiTheme="minorHAnsi" w:cstheme="minorHAnsi"/>
        </w:rPr>
        <w:t xml:space="preserve">, </w:t>
      </w:r>
      <w:r w:rsidR="00D15644">
        <w:rPr>
          <w:rFonts w:asciiTheme="minorHAnsi" w:hAnsiTheme="minorHAnsi" w:cstheme="minorHAnsi"/>
        </w:rPr>
        <w:t>____________________________________</w:t>
      </w:r>
      <w:r w:rsidR="005679AC" w:rsidRPr="00A05010">
        <w:rPr>
          <w:rFonts w:asciiTheme="minorHAnsi" w:hAnsiTheme="minorHAnsi" w:cstheme="minorHAnsi"/>
        </w:rPr>
        <w:t>,</w:t>
      </w:r>
      <w:r w:rsidRPr="00A05010">
        <w:rPr>
          <w:rFonts w:asciiTheme="minorHAnsi" w:hAnsiTheme="minorHAnsi" w:cstheme="minorHAnsi"/>
        </w:rPr>
        <w:t xml:space="preserve"> agree and accept the </w:t>
      </w:r>
      <w:r w:rsidR="002E14EE">
        <w:rPr>
          <w:rFonts w:asciiTheme="minorHAnsi" w:hAnsiTheme="minorHAnsi" w:cstheme="minorHAnsi"/>
        </w:rPr>
        <w:t xml:space="preserve">assignment as </w:t>
      </w:r>
      <w:r w:rsidRPr="00A05010">
        <w:rPr>
          <w:rFonts w:asciiTheme="minorHAnsi" w:hAnsiTheme="minorHAnsi" w:cstheme="minorHAnsi"/>
        </w:rPr>
        <w:t>Technical Ad</w:t>
      </w:r>
      <w:r w:rsidR="009810D9" w:rsidRPr="00A05010">
        <w:rPr>
          <w:rFonts w:asciiTheme="minorHAnsi" w:hAnsiTheme="minorHAnsi" w:cstheme="minorHAnsi"/>
        </w:rPr>
        <w:t xml:space="preserve">viser of the following students with </w:t>
      </w:r>
      <w:r w:rsidR="00A15C47" w:rsidRPr="00A05010">
        <w:rPr>
          <w:rFonts w:asciiTheme="minorHAnsi" w:hAnsiTheme="minorHAnsi" w:cstheme="minorHAnsi"/>
        </w:rPr>
        <w:t xml:space="preserve">the </w:t>
      </w:r>
      <w:r w:rsidR="00A15C47" w:rsidRPr="00A05010">
        <w:rPr>
          <w:rFonts w:asciiTheme="minorHAnsi" w:hAnsiTheme="minorHAnsi" w:cstheme="minorHAnsi"/>
          <w:b/>
          <w:i/>
          <w:sz w:val="28"/>
          <w:szCs w:val="28"/>
          <w:u w:val="single"/>
        </w:rPr>
        <w:t>Capstone</w:t>
      </w:r>
      <w:r w:rsidR="009810D9" w:rsidRPr="00A05010">
        <w:rPr>
          <w:rFonts w:asciiTheme="minorHAnsi" w:hAnsiTheme="minorHAnsi" w:cstheme="minorHAnsi"/>
          <w:b/>
          <w:i/>
          <w:sz w:val="28"/>
          <w:szCs w:val="28"/>
          <w:u w:val="single"/>
        </w:rPr>
        <w:t xml:space="preserve"> Project</w:t>
      </w:r>
      <w:r w:rsidR="009810D9" w:rsidRPr="00A05010">
        <w:rPr>
          <w:rFonts w:asciiTheme="minorHAnsi" w:hAnsiTheme="minorHAnsi" w:cstheme="minorHAnsi"/>
        </w:rPr>
        <w:t>, entitled</w:t>
      </w:r>
      <w:r w:rsidR="00D15644">
        <w:rPr>
          <w:rFonts w:asciiTheme="minorHAnsi" w:hAnsiTheme="minorHAnsi" w:cstheme="minorHAnsi"/>
        </w:rPr>
        <w:t xml:space="preserve"> </w:t>
      </w:r>
      <w:r w:rsidR="00D15644">
        <w:rPr>
          <w:rFonts w:asciiTheme="minorHAnsi" w:hAnsiTheme="minorHAnsi" w:cstheme="minorHAnsi"/>
          <w:u w:val="single"/>
        </w:rPr>
        <w:t xml:space="preserve"> </w:t>
      </w:r>
      <w:r w:rsidR="00D15644" w:rsidRPr="00A15C47">
        <w:rPr>
          <w:rFonts w:asciiTheme="minorHAnsi" w:hAnsiTheme="minorHAnsi" w:cstheme="minorHAnsi"/>
          <w:b/>
          <w:bCs/>
          <w:i/>
          <w:iCs/>
          <w:u w:val="single"/>
        </w:rPr>
        <w:t>Geographical Healthcare Application: Assisting Healthcare Administrator with Geospatial Insights and Resident Profiling Access</w:t>
      </w:r>
    </w:p>
    <w:p w14:paraId="67BBC08E" w14:textId="77777777" w:rsidR="002E14EE" w:rsidRDefault="002E14EE" w:rsidP="00EA7DAC">
      <w:pPr>
        <w:pStyle w:val="List"/>
        <w:spacing w:after="0"/>
        <w:rPr>
          <w:rFonts w:asciiTheme="minorHAnsi" w:hAnsiTheme="minorHAnsi" w:cstheme="minorHAnsi"/>
        </w:rPr>
      </w:pPr>
    </w:p>
    <w:p w14:paraId="28D6EF70" w14:textId="77777777" w:rsidR="00C12460" w:rsidRDefault="002E14EE" w:rsidP="00EA7DAC">
      <w:pPr>
        <w:pStyle w:val="List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Proponents/Researchers:</w:t>
      </w:r>
    </w:p>
    <w:p w14:paraId="58AC6C16" w14:textId="77777777" w:rsidR="002E14EE" w:rsidRPr="00A05010" w:rsidRDefault="002E14EE" w:rsidP="00EA7DAC">
      <w:pPr>
        <w:pStyle w:val="List"/>
        <w:spacing w:after="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0"/>
        <w:gridCol w:w="3388"/>
      </w:tblGrid>
      <w:tr w:rsidR="002E14EE" w:rsidRPr="00687FA4" w14:paraId="601285B0" w14:textId="77777777" w:rsidTr="009F369B">
        <w:tc>
          <w:tcPr>
            <w:tcW w:w="6408" w:type="dxa"/>
          </w:tcPr>
          <w:p w14:paraId="69BB5E02" w14:textId="77777777" w:rsidR="002E14EE" w:rsidRPr="00687FA4" w:rsidRDefault="002E14EE" w:rsidP="009F369B">
            <w:pPr>
              <w:pStyle w:val="List"/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bookmarkStart w:id="0" w:name="_Hlk491771494"/>
            <w:r w:rsidRPr="00687FA4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3456" w:type="dxa"/>
          </w:tcPr>
          <w:p w14:paraId="541260A5" w14:textId="77777777" w:rsidR="002E14EE" w:rsidRPr="00687FA4" w:rsidRDefault="002E14EE" w:rsidP="009F369B">
            <w:pPr>
              <w:pStyle w:val="List"/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Signature</w:t>
            </w:r>
          </w:p>
        </w:tc>
      </w:tr>
      <w:tr w:rsidR="002E14EE" w:rsidRPr="00687FA4" w14:paraId="03149EF9" w14:textId="77777777" w:rsidTr="009F369B">
        <w:tc>
          <w:tcPr>
            <w:tcW w:w="6408" w:type="dxa"/>
          </w:tcPr>
          <w:p w14:paraId="419F926B" w14:textId="1DE8B7D1" w:rsidR="002E14EE" w:rsidRPr="00687FA4" w:rsidRDefault="002E14EE" w:rsidP="009F369B">
            <w:pPr>
              <w:pStyle w:val="List"/>
              <w:spacing w:after="0"/>
              <w:rPr>
                <w:rFonts w:asciiTheme="minorHAnsi" w:hAnsiTheme="minorHAnsi" w:cstheme="minorHAnsi"/>
              </w:rPr>
            </w:pPr>
            <w:r w:rsidRPr="00687FA4">
              <w:rPr>
                <w:rFonts w:asciiTheme="minorHAnsi" w:hAnsiTheme="minorHAnsi" w:cstheme="minorHAnsi"/>
              </w:rPr>
              <w:t>1.</w:t>
            </w:r>
            <w:r w:rsidR="00D15644">
              <w:rPr>
                <w:rFonts w:asciiTheme="minorHAnsi" w:hAnsiTheme="minorHAnsi" w:cstheme="minorHAnsi"/>
              </w:rPr>
              <w:t xml:space="preserve"> Christian S. Dela Cruz</w:t>
            </w:r>
          </w:p>
        </w:tc>
        <w:tc>
          <w:tcPr>
            <w:tcW w:w="3456" w:type="dxa"/>
          </w:tcPr>
          <w:p w14:paraId="21C0F8C7" w14:textId="77777777" w:rsidR="002E14EE" w:rsidRPr="00687FA4" w:rsidRDefault="002E14EE" w:rsidP="009F369B">
            <w:pPr>
              <w:pStyle w:val="List"/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2E14EE" w:rsidRPr="00687FA4" w14:paraId="7AFA52B1" w14:textId="77777777" w:rsidTr="009F369B">
        <w:tc>
          <w:tcPr>
            <w:tcW w:w="6408" w:type="dxa"/>
          </w:tcPr>
          <w:p w14:paraId="49235E2B" w14:textId="6E6E70C2" w:rsidR="00D15644" w:rsidRPr="00687FA4" w:rsidRDefault="002E14EE" w:rsidP="009F369B">
            <w:pPr>
              <w:pStyle w:val="List"/>
              <w:spacing w:after="0"/>
              <w:rPr>
                <w:rFonts w:asciiTheme="minorHAnsi" w:hAnsiTheme="minorHAnsi" w:cstheme="minorHAnsi"/>
              </w:rPr>
            </w:pPr>
            <w:r w:rsidRPr="00687FA4">
              <w:rPr>
                <w:rFonts w:asciiTheme="minorHAnsi" w:hAnsiTheme="minorHAnsi" w:cstheme="minorHAnsi"/>
              </w:rPr>
              <w:t>2.</w:t>
            </w:r>
            <w:r w:rsidR="00D15644">
              <w:rPr>
                <w:rFonts w:asciiTheme="minorHAnsi" w:hAnsiTheme="minorHAnsi" w:cstheme="minorHAnsi"/>
              </w:rPr>
              <w:t xml:space="preserve"> Ezekiel M. Canlas</w:t>
            </w:r>
          </w:p>
        </w:tc>
        <w:tc>
          <w:tcPr>
            <w:tcW w:w="3456" w:type="dxa"/>
          </w:tcPr>
          <w:p w14:paraId="6CE07BCD" w14:textId="77777777" w:rsidR="002E14EE" w:rsidRPr="00687FA4" w:rsidRDefault="002E14EE" w:rsidP="009F369B">
            <w:pPr>
              <w:pStyle w:val="List"/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2E14EE" w:rsidRPr="00687FA4" w14:paraId="4078FB0A" w14:textId="77777777" w:rsidTr="009F369B">
        <w:tc>
          <w:tcPr>
            <w:tcW w:w="6408" w:type="dxa"/>
          </w:tcPr>
          <w:p w14:paraId="70434DCE" w14:textId="10943A75" w:rsidR="002E14EE" w:rsidRPr="00687FA4" w:rsidRDefault="002E14EE" w:rsidP="009F369B">
            <w:pPr>
              <w:pStyle w:val="List"/>
              <w:spacing w:after="0"/>
              <w:rPr>
                <w:rFonts w:asciiTheme="minorHAnsi" w:hAnsiTheme="minorHAnsi" w:cstheme="minorHAnsi"/>
              </w:rPr>
            </w:pPr>
            <w:r w:rsidRPr="00687FA4">
              <w:rPr>
                <w:rFonts w:asciiTheme="minorHAnsi" w:hAnsiTheme="minorHAnsi" w:cstheme="minorHAnsi"/>
              </w:rPr>
              <w:t>3.</w:t>
            </w:r>
            <w:r w:rsidR="00D15644">
              <w:rPr>
                <w:rFonts w:asciiTheme="minorHAnsi" w:hAnsiTheme="minorHAnsi" w:cstheme="minorHAnsi"/>
              </w:rPr>
              <w:t xml:space="preserve"> Christian Joseph D. </w:t>
            </w:r>
            <w:proofErr w:type="spellStart"/>
            <w:r w:rsidR="00D15644">
              <w:rPr>
                <w:rFonts w:asciiTheme="minorHAnsi" w:hAnsiTheme="minorHAnsi" w:cstheme="minorHAnsi"/>
              </w:rPr>
              <w:t>Nimenzo</w:t>
            </w:r>
            <w:proofErr w:type="spellEnd"/>
          </w:p>
        </w:tc>
        <w:tc>
          <w:tcPr>
            <w:tcW w:w="3456" w:type="dxa"/>
          </w:tcPr>
          <w:p w14:paraId="610CBB44" w14:textId="77777777" w:rsidR="002E14EE" w:rsidRPr="00687FA4" w:rsidRDefault="002E14EE" w:rsidP="009F369B">
            <w:pPr>
              <w:pStyle w:val="List"/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2E14EE" w:rsidRPr="00687FA4" w14:paraId="0F05F773" w14:textId="77777777" w:rsidTr="009F369B">
        <w:tc>
          <w:tcPr>
            <w:tcW w:w="6408" w:type="dxa"/>
          </w:tcPr>
          <w:p w14:paraId="7C439894" w14:textId="2A80165D" w:rsidR="002E14EE" w:rsidRPr="00687FA4" w:rsidRDefault="002E14EE" w:rsidP="009F369B">
            <w:pPr>
              <w:pStyle w:val="List"/>
              <w:spacing w:after="0"/>
              <w:rPr>
                <w:rFonts w:asciiTheme="minorHAnsi" w:hAnsiTheme="minorHAnsi" w:cstheme="minorHAnsi"/>
              </w:rPr>
            </w:pPr>
            <w:r w:rsidRPr="00687FA4">
              <w:rPr>
                <w:rFonts w:asciiTheme="minorHAnsi" w:hAnsiTheme="minorHAnsi" w:cstheme="minorHAnsi"/>
              </w:rPr>
              <w:t>4.</w:t>
            </w:r>
            <w:r w:rsidR="00D15644">
              <w:rPr>
                <w:rFonts w:asciiTheme="minorHAnsi" w:hAnsiTheme="minorHAnsi" w:cstheme="minorHAnsi"/>
              </w:rPr>
              <w:t xml:space="preserve"> Jayvee C. Tayag</w:t>
            </w:r>
          </w:p>
        </w:tc>
        <w:tc>
          <w:tcPr>
            <w:tcW w:w="3456" w:type="dxa"/>
          </w:tcPr>
          <w:p w14:paraId="48415FD3" w14:textId="77777777" w:rsidR="002E14EE" w:rsidRPr="00687FA4" w:rsidRDefault="002E14EE" w:rsidP="009F369B">
            <w:pPr>
              <w:pStyle w:val="List"/>
              <w:spacing w:after="0"/>
              <w:rPr>
                <w:rFonts w:asciiTheme="minorHAnsi" w:hAnsiTheme="minorHAnsi" w:cstheme="minorHAnsi"/>
              </w:rPr>
            </w:pPr>
          </w:p>
        </w:tc>
      </w:tr>
      <w:bookmarkEnd w:id="0"/>
    </w:tbl>
    <w:p w14:paraId="510C44B8" w14:textId="77777777" w:rsidR="0074743B" w:rsidRPr="00A05010" w:rsidRDefault="0074743B" w:rsidP="00EA7DAC">
      <w:pPr>
        <w:pStyle w:val="List"/>
        <w:spacing w:after="0"/>
        <w:rPr>
          <w:rFonts w:asciiTheme="minorHAnsi" w:hAnsiTheme="minorHAnsi" w:cstheme="minorHAnsi"/>
        </w:rPr>
      </w:pPr>
    </w:p>
    <w:p w14:paraId="5EB5343D" w14:textId="77777777" w:rsidR="00F04E42" w:rsidRPr="00A05010" w:rsidRDefault="00F04E42" w:rsidP="00EA7DAC">
      <w:pPr>
        <w:pStyle w:val="List"/>
        <w:spacing w:after="0"/>
        <w:rPr>
          <w:rFonts w:asciiTheme="minorHAnsi" w:hAnsiTheme="minorHAnsi" w:cstheme="minorHAnsi"/>
        </w:rPr>
      </w:pPr>
    </w:p>
    <w:p w14:paraId="68A1E97D" w14:textId="77777777" w:rsidR="005679AC" w:rsidRPr="00A05010" w:rsidRDefault="0074743B" w:rsidP="00EA7DAC">
      <w:pPr>
        <w:pStyle w:val="List"/>
        <w:spacing w:after="0"/>
        <w:rPr>
          <w:rFonts w:asciiTheme="minorHAnsi" w:hAnsiTheme="minorHAnsi" w:cstheme="minorHAnsi"/>
        </w:rPr>
      </w:pPr>
      <w:r w:rsidRPr="00A05010">
        <w:rPr>
          <w:rFonts w:asciiTheme="minorHAnsi" w:hAnsiTheme="minorHAnsi" w:cstheme="minorHAnsi"/>
        </w:rPr>
        <w:tab/>
      </w:r>
      <w:r w:rsidR="00A04927" w:rsidRPr="00A05010">
        <w:rPr>
          <w:rFonts w:asciiTheme="minorHAnsi" w:hAnsiTheme="minorHAnsi" w:cstheme="minorHAnsi"/>
        </w:rPr>
        <w:t xml:space="preserve">Furthermore, I agree to set the schedule for advising and consultation to </w:t>
      </w:r>
      <w:r w:rsidR="006F03A7" w:rsidRPr="00A05010">
        <w:rPr>
          <w:rFonts w:asciiTheme="minorHAnsi" w:hAnsiTheme="minorHAnsi" w:cstheme="minorHAnsi"/>
        </w:rPr>
        <w:t xml:space="preserve">help the students and </w:t>
      </w:r>
      <w:r w:rsidR="00A04927" w:rsidRPr="00A05010">
        <w:rPr>
          <w:rFonts w:asciiTheme="minorHAnsi" w:hAnsiTheme="minorHAnsi" w:cstheme="minorHAnsi"/>
        </w:rPr>
        <w:t xml:space="preserve">ensure </w:t>
      </w:r>
      <w:r w:rsidR="000F31E5" w:rsidRPr="00A05010">
        <w:rPr>
          <w:rFonts w:asciiTheme="minorHAnsi" w:hAnsiTheme="minorHAnsi" w:cstheme="minorHAnsi"/>
        </w:rPr>
        <w:t xml:space="preserve">the </w:t>
      </w:r>
      <w:r w:rsidR="00A04927" w:rsidRPr="00A05010">
        <w:rPr>
          <w:rFonts w:asciiTheme="minorHAnsi" w:hAnsiTheme="minorHAnsi" w:cstheme="minorHAnsi"/>
        </w:rPr>
        <w:t>success of the project.</w:t>
      </w:r>
    </w:p>
    <w:p w14:paraId="26875EBE" w14:textId="77777777" w:rsidR="005679AC" w:rsidRPr="00A05010" w:rsidRDefault="005679AC" w:rsidP="00EA7DAC">
      <w:pPr>
        <w:pStyle w:val="List"/>
        <w:spacing w:after="0"/>
        <w:rPr>
          <w:rFonts w:asciiTheme="minorHAnsi" w:hAnsiTheme="minorHAnsi" w:cstheme="minorHAnsi"/>
        </w:rPr>
      </w:pPr>
    </w:p>
    <w:p w14:paraId="324A5BF1" w14:textId="77777777" w:rsidR="00C75D46" w:rsidRPr="00A05010" w:rsidRDefault="00C75D46" w:rsidP="00EA7DAC">
      <w:pPr>
        <w:pStyle w:val="List"/>
        <w:spacing w:after="0"/>
        <w:rPr>
          <w:rFonts w:asciiTheme="minorHAnsi" w:hAnsiTheme="minorHAnsi" w:cstheme="minorHAnsi"/>
        </w:rPr>
      </w:pPr>
    </w:p>
    <w:p w14:paraId="69B5F9E0" w14:textId="77777777" w:rsidR="00C75D46" w:rsidRPr="00A05010" w:rsidRDefault="00C75D46" w:rsidP="00EA7DAC">
      <w:pPr>
        <w:pStyle w:val="List"/>
        <w:spacing w:after="0"/>
        <w:rPr>
          <w:rFonts w:asciiTheme="minorHAnsi" w:hAnsiTheme="minorHAnsi" w:cstheme="minorHAnsi"/>
        </w:rPr>
      </w:pPr>
    </w:p>
    <w:p w14:paraId="053FF19A" w14:textId="77777777" w:rsidR="005679AC" w:rsidRPr="00A05010" w:rsidRDefault="005679AC" w:rsidP="00EA7DAC">
      <w:pPr>
        <w:pStyle w:val="List"/>
        <w:spacing w:after="0"/>
        <w:rPr>
          <w:rFonts w:asciiTheme="minorHAnsi" w:hAnsiTheme="minorHAnsi" w:cstheme="minorHAnsi"/>
        </w:rPr>
      </w:pPr>
      <w:r w:rsidRPr="00A05010">
        <w:rPr>
          <w:rFonts w:asciiTheme="minorHAnsi" w:hAnsiTheme="minorHAnsi" w:cstheme="minorHAnsi"/>
        </w:rPr>
        <w:t>Conformed:</w:t>
      </w:r>
    </w:p>
    <w:p w14:paraId="012451A7" w14:textId="77777777" w:rsidR="005679AC" w:rsidRPr="00A05010" w:rsidRDefault="005679AC" w:rsidP="00EA7DAC">
      <w:pPr>
        <w:pStyle w:val="List"/>
        <w:spacing w:after="0"/>
        <w:rPr>
          <w:rFonts w:asciiTheme="minorHAnsi" w:hAnsiTheme="minorHAnsi" w:cstheme="minorHAnsi"/>
        </w:rPr>
      </w:pPr>
      <w:r w:rsidRPr="00A05010">
        <w:rPr>
          <w:rFonts w:asciiTheme="minorHAnsi" w:hAnsiTheme="minorHAnsi" w:cstheme="minorHAnsi"/>
        </w:rPr>
        <w:t xml:space="preserve"> </w:t>
      </w:r>
    </w:p>
    <w:p w14:paraId="695D29B0" w14:textId="77777777" w:rsidR="00C75D46" w:rsidRPr="00A05010" w:rsidRDefault="00C75D46" w:rsidP="00EA7DAC">
      <w:pPr>
        <w:pStyle w:val="List"/>
        <w:spacing w:after="0"/>
        <w:rPr>
          <w:rFonts w:asciiTheme="minorHAnsi" w:hAnsiTheme="minorHAnsi" w:cstheme="minorHAnsi"/>
        </w:rPr>
      </w:pPr>
    </w:p>
    <w:p w14:paraId="361543B8" w14:textId="77777777" w:rsidR="00C75D46" w:rsidRPr="00A05010" w:rsidRDefault="00C75D46" w:rsidP="00EA7DAC">
      <w:pPr>
        <w:pStyle w:val="List"/>
        <w:spacing w:after="0"/>
        <w:rPr>
          <w:rFonts w:asciiTheme="minorHAnsi" w:hAnsiTheme="minorHAnsi" w:cstheme="minorHAnsi"/>
        </w:rPr>
      </w:pPr>
      <w:r w:rsidRPr="00A05010">
        <w:rPr>
          <w:rFonts w:asciiTheme="minorHAnsi" w:hAnsiTheme="minorHAnsi" w:cstheme="minorHAnsi"/>
        </w:rPr>
        <w:t>______________________________</w:t>
      </w:r>
    </w:p>
    <w:p w14:paraId="68D3B5AB" w14:textId="77777777" w:rsidR="00C75D46" w:rsidRPr="00A05010" w:rsidRDefault="00C75D46" w:rsidP="00EA7DAC">
      <w:pPr>
        <w:pStyle w:val="List"/>
        <w:spacing w:after="0"/>
        <w:rPr>
          <w:rFonts w:asciiTheme="minorHAnsi" w:hAnsiTheme="minorHAnsi" w:cstheme="minorHAnsi"/>
        </w:rPr>
      </w:pPr>
      <w:r w:rsidRPr="00A05010">
        <w:rPr>
          <w:rFonts w:asciiTheme="minorHAnsi" w:hAnsiTheme="minorHAnsi" w:cstheme="minorHAnsi"/>
        </w:rPr>
        <w:t xml:space="preserve">    Signature above Printed Name</w:t>
      </w:r>
    </w:p>
    <w:sectPr w:rsidR="00C75D46" w:rsidRPr="00A05010" w:rsidSect="00C406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8720" w:code="1"/>
      <w:pgMar w:top="778" w:right="1440" w:bottom="288" w:left="1152" w:header="432" w:footer="3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8ACF0" w14:textId="77777777" w:rsidR="00C406BB" w:rsidRDefault="00C406BB">
      <w:r>
        <w:separator/>
      </w:r>
    </w:p>
  </w:endnote>
  <w:endnote w:type="continuationSeparator" w:id="0">
    <w:p w14:paraId="70D48649" w14:textId="77777777" w:rsidR="00C406BB" w:rsidRDefault="00C40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448C1" w14:textId="77777777" w:rsidR="00C12460" w:rsidRDefault="00C124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41" w:type="dxa"/>
      <w:jc w:val="center"/>
      <w:tblLook w:val="04A0" w:firstRow="1" w:lastRow="0" w:firstColumn="1" w:lastColumn="0" w:noHBand="0" w:noVBand="1"/>
    </w:tblPr>
    <w:tblGrid>
      <w:gridCol w:w="3057"/>
      <w:gridCol w:w="2024"/>
      <w:gridCol w:w="3340"/>
      <w:gridCol w:w="1720"/>
    </w:tblGrid>
    <w:tr w:rsidR="007F0D37" w:rsidRPr="002F7137" w14:paraId="197A3CA2" w14:textId="77777777" w:rsidTr="00C12460">
      <w:trPr>
        <w:trHeight w:val="157"/>
        <w:jc w:val="center"/>
      </w:trPr>
      <w:tc>
        <w:tcPr>
          <w:tcW w:w="3057" w:type="dxa"/>
        </w:tcPr>
        <w:p w14:paraId="092A70DB" w14:textId="77777777" w:rsidR="007F0D37" w:rsidRPr="00A05010" w:rsidRDefault="007F0D37" w:rsidP="00857452">
          <w:pPr>
            <w:pStyle w:val="Footer"/>
            <w:rPr>
              <w:rFonts w:asciiTheme="minorHAnsi" w:hAnsiTheme="minorHAnsi" w:cstheme="minorHAnsi"/>
              <w:sz w:val="20"/>
            </w:rPr>
          </w:pPr>
          <w:r w:rsidRPr="00A05010">
            <w:rPr>
              <w:rFonts w:asciiTheme="minorHAnsi" w:hAnsiTheme="minorHAnsi" w:cstheme="minorHAnsi"/>
              <w:sz w:val="20"/>
            </w:rPr>
            <w:t>Form No.: TSU-CCS-SF-</w:t>
          </w:r>
          <w:r w:rsidR="00EC7F33">
            <w:rPr>
              <w:rFonts w:asciiTheme="minorHAnsi" w:hAnsiTheme="minorHAnsi" w:cstheme="minorHAnsi"/>
              <w:sz w:val="20"/>
            </w:rPr>
            <w:t>1</w:t>
          </w:r>
          <w:r w:rsidR="00C11199">
            <w:rPr>
              <w:rFonts w:asciiTheme="minorHAnsi" w:hAnsiTheme="minorHAnsi" w:cstheme="minorHAnsi"/>
              <w:sz w:val="20"/>
            </w:rPr>
            <w:t>3</w:t>
          </w:r>
        </w:p>
      </w:tc>
      <w:tc>
        <w:tcPr>
          <w:tcW w:w="2024" w:type="dxa"/>
        </w:tcPr>
        <w:p w14:paraId="3C3846B8" w14:textId="77777777" w:rsidR="007F0D37" w:rsidRPr="00A05010" w:rsidRDefault="007F0D37" w:rsidP="00857452">
          <w:pPr>
            <w:pStyle w:val="Footer"/>
            <w:rPr>
              <w:rFonts w:asciiTheme="minorHAnsi" w:hAnsiTheme="minorHAnsi" w:cstheme="minorHAnsi"/>
              <w:sz w:val="20"/>
            </w:rPr>
          </w:pPr>
          <w:r w:rsidRPr="00A05010">
            <w:rPr>
              <w:rFonts w:asciiTheme="minorHAnsi" w:hAnsiTheme="minorHAnsi" w:cstheme="minorHAnsi"/>
              <w:sz w:val="20"/>
            </w:rPr>
            <w:t>Revision No.: 0</w:t>
          </w:r>
          <w:r w:rsidR="00C12460">
            <w:rPr>
              <w:rFonts w:asciiTheme="minorHAnsi" w:hAnsiTheme="minorHAnsi" w:cstheme="minorHAnsi"/>
              <w:sz w:val="20"/>
            </w:rPr>
            <w:t>1</w:t>
          </w:r>
        </w:p>
      </w:tc>
      <w:tc>
        <w:tcPr>
          <w:tcW w:w="3340" w:type="dxa"/>
        </w:tcPr>
        <w:p w14:paraId="55FDCD6B" w14:textId="77777777" w:rsidR="007F0D37" w:rsidRPr="00A05010" w:rsidRDefault="00EC7F33" w:rsidP="00857452">
          <w:pPr>
            <w:pStyle w:val="Footer"/>
            <w:tabs>
              <w:tab w:val="center" w:pos="4752"/>
            </w:tabs>
            <w:jc w:val="center"/>
            <w:rPr>
              <w:rFonts w:asciiTheme="minorHAnsi" w:hAnsiTheme="minorHAnsi" w:cstheme="minorHAnsi"/>
              <w:sz w:val="20"/>
            </w:rPr>
          </w:pPr>
          <w:r>
            <w:rPr>
              <w:rFonts w:asciiTheme="minorHAnsi" w:hAnsiTheme="minorHAnsi" w:cstheme="minorHAnsi"/>
              <w:sz w:val="20"/>
            </w:rPr>
            <w:t xml:space="preserve">Effectivity Date: </w:t>
          </w:r>
          <w:r w:rsidR="00C12460">
            <w:rPr>
              <w:rFonts w:asciiTheme="minorHAnsi" w:hAnsiTheme="minorHAnsi" w:cstheme="minorHAnsi"/>
              <w:sz w:val="20"/>
            </w:rPr>
            <w:t>September 01</w:t>
          </w:r>
          <w:r w:rsidR="007F0D37" w:rsidRPr="00A05010">
            <w:rPr>
              <w:rFonts w:asciiTheme="minorHAnsi" w:hAnsiTheme="minorHAnsi" w:cstheme="minorHAnsi"/>
              <w:sz w:val="20"/>
            </w:rPr>
            <w:t>, 2017</w:t>
          </w:r>
        </w:p>
      </w:tc>
      <w:tc>
        <w:tcPr>
          <w:tcW w:w="1720" w:type="dxa"/>
        </w:tcPr>
        <w:sdt>
          <w:sdtPr>
            <w:rPr>
              <w:rFonts w:asciiTheme="minorHAnsi" w:hAnsiTheme="minorHAnsi" w:cstheme="minorHAnsi"/>
              <w:sz w:val="20"/>
            </w:rPr>
            <w:id w:val="98381352"/>
            <w:docPartObj>
              <w:docPartGallery w:val="Page Numbers (Top of Page)"/>
              <w:docPartUnique/>
            </w:docPartObj>
          </w:sdtPr>
          <w:sdtContent>
            <w:p w14:paraId="04BE7424" w14:textId="77777777" w:rsidR="007F0D37" w:rsidRPr="00A05010" w:rsidRDefault="007F0D37" w:rsidP="00857452">
              <w:pPr>
                <w:pStyle w:val="Footer"/>
                <w:jc w:val="center"/>
                <w:rPr>
                  <w:rFonts w:asciiTheme="minorHAnsi" w:hAnsiTheme="minorHAnsi" w:cstheme="minorHAnsi"/>
                  <w:sz w:val="20"/>
                </w:rPr>
              </w:pPr>
              <w:r w:rsidRPr="00A05010">
                <w:rPr>
                  <w:rFonts w:asciiTheme="minorHAnsi" w:hAnsiTheme="minorHAnsi" w:cstheme="minorHAnsi"/>
                  <w:sz w:val="20"/>
                </w:rPr>
                <w:t xml:space="preserve">Page </w:t>
              </w:r>
              <w:r w:rsidRPr="00A05010">
                <w:rPr>
                  <w:rFonts w:asciiTheme="minorHAnsi" w:hAnsiTheme="minorHAnsi" w:cstheme="minorHAnsi"/>
                  <w:b/>
                  <w:bCs/>
                  <w:sz w:val="20"/>
                </w:rPr>
                <w:fldChar w:fldCharType="begin"/>
              </w:r>
              <w:r w:rsidRPr="00A05010">
                <w:rPr>
                  <w:rFonts w:asciiTheme="minorHAnsi" w:hAnsiTheme="minorHAnsi" w:cstheme="minorHAnsi"/>
                  <w:b/>
                  <w:bCs/>
                  <w:sz w:val="20"/>
                </w:rPr>
                <w:instrText xml:space="preserve"> PAGE </w:instrText>
              </w:r>
              <w:r w:rsidRPr="00A05010">
                <w:rPr>
                  <w:rFonts w:asciiTheme="minorHAnsi" w:hAnsiTheme="minorHAnsi" w:cstheme="minorHAnsi"/>
                  <w:b/>
                  <w:bCs/>
                  <w:sz w:val="20"/>
                </w:rPr>
                <w:fldChar w:fldCharType="separate"/>
              </w:r>
              <w:r w:rsidR="002E14EE">
                <w:rPr>
                  <w:rFonts w:asciiTheme="minorHAnsi" w:hAnsiTheme="minorHAnsi" w:cstheme="minorHAnsi"/>
                  <w:b/>
                  <w:bCs/>
                  <w:noProof/>
                  <w:sz w:val="20"/>
                </w:rPr>
                <w:t>1</w:t>
              </w:r>
              <w:r w:rsidRPr="00A05010">
                <w:rPr>
                  <w:rFonts w:asciiTheme="minorHAnsi" w:hAnsiTheme="minorHAnsi" w:cstheme="minorHAnsi"/>
                  <w:b/>
                  <w:bCs/>
                  <w:sz w:val="20"/>
                </w:rPr>
                <w:fldChar w:fldCharType="end"/>
              </w:r>
              <w:r w:rsidRPr="00A05010">
                <w:rPr>
                  <w:rFonts w:asciiTheme="minorHAnsi" w:hAnsiTheme="minorHAnsi" w:cstheme="minorHAnsi"/>
                  <w:sz w:val="20"/>
                </w:rPr>
                <w:t xml:space="preserve"> of </w:t>
              </w:r>
              <w:r w:rsidRPr="00A05010">
                <w:rPr>
                  <w:rFonts w:asciiTheme="minorHAnsi" w:hAnsiTheme="minorHAnsi" w:cstheme="minorHAnsi"/>
                  <w:b/>
                  <w:bCs/>
                  <w:sz w:val="20"/>
                </w:rPr>
                <w:fldChar w:fldCharType="begin"/>
              </w:r>
              <w:r w:rsidRPr="00A05010">
                <w:rPr>
                  <w:rFonts w:asciiTheme="minorHAnsi" w:hAnsiTheme="minorHAnsi" w:cstheme="minorHAnsi"/>
                  <w:b/>
                  <w:bCs/>
                  <w:sz w:val="20"/>
                </w:rPr>
                <w:instrText xml:space="preserve"> NUMPAGES  </w:instrText>
              </w:r>
              <w:r w:rsidRPr="00A05010">
                <w:rPr>
                  <w:rFonts w:asciiTheme="minorHAnsi" w:hAnsiTheme="minorHAnsi" w:cstheme="minorHAnsi"/>
                  <w:b/>
                  <w:bCs/>
                  <w:sz w:val="20"/>
                </w:rPr>
                <w:fldChar w:fldCharType="separate"/>
              </w:r>
              <w:r w:rsidR="002E14EE">
                <w:rPr>
                  <w:rFonts w:asciiTheme="minorHAnsi" w:hAnsiTheme="minorHAnsi" w:cstheme="minorHAnsi"/>
                  <w:b/>
                  <w:bCs/>
                  <w:noProof/>
                  <w:sz w:val="20"/>
                </w:rPr>
                <w:t>1</w:t>
              </w:r>
              <w:r w:rsidRPr="00A05010">
                <w:rPr>
                  <w:rFonts w:asciiTheme="minorHAnsi" w:hAnsiTheme="minorHAnsi" w:cstheme="minorHAnsi"/>
                  <w:b/>
                  <w:bCs/>
                  <w:sz w:val="20"/>
                </w:rPr>
                <w:fldChar w:fldCharType="end"/>
              </w:r>
            </w:p>
          </w:sdtContent>
        </w:sdt>
      </w:tc>
    </w:tr>
  </w:tbl>
  <w:p w14:paraId="0174C522" w14:textId="77777777" w:rsidR="007F0D37" w:rsidRDefault="007F0D37" w:rsidP="007F0D37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61B54" w14:textId="77777777" w:rsidR="00C12460" w:rsidRDefault="00C124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3ADCA" w14:textId="77777777" w:rsidR="00C406BB" w:rsidRDefault="00C406BB">
      <w:r>
        <w:separator/>
      </w:r>
    </w:p>
  </w:footnote>
  <w:footnote w:type="continuationSeparator" w:id="0">
    <w:p w14:paraId="1FDB6A09" w14:textId="77777777" w:rsidR="00C406BB" w:rsidRDefault="00C40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C46F3" w14:textId="77777777" w:rsidR="00C12460" w:rsidRDefault="00C124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693DC" w14:textId="77777777" w:rsidR="00C12460" w:rsidRDefault="007F0D37" w:rsidP="007F0D37">
    <w:pPr>
      <w:pStyle w:val="Header"/>
    </w:pPr>
    <w:r>
      <w:rPr>
        <w:rFonts w:ascii="Arial" w:hAnsi="Arial" w:cs="Arial"/>
        <w:noProof/>
        <w:sz w:val="24"/>
        <w:szCs w:val="24"/>
        <w:lang w:eastAsia="en-US"/>
      </w:rPr>
      <w:drawing>
        <wp:anchor distT="0" distB="0" distL="114300" distR="114300" simplePos="0" relativeHeight="251657216" behindDoc="1" locked="0" layoutInCell="1" allowOverlap="1" wp14:anchorId="721FF5B8" wp14:editId="4F22850F">
          <wp:simplePos x="0" y="0"/>
          <wp:positionH relativeFrom="column">
            <wp:posOffset>-262890</wp:posOffset>
          </wp:positionH>
          <wp:positionV relativeFrom="paragraph">
            <wp:posOffset>15875</wp:posOffset>
          </wp:positionV>
          <wp:extent cx="807396" cy="807396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7396" cy="8073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</w:t>
    </w:r>
  </w:p>
  <w:p w14:paraId="24334EDE" w14:textId="77777777" w:rsidR="007F0D37" w:rsidRPr="00A05010" w:rsidRDefault="00C12460" w:rsidP="007F0D37">
    <w:pPr>
      <w:pStyle w:val="Header"/>
      <w:rPr>
        <w:rFonts w:asciiTheme="minorHAnsi" w:hAnsiTheme="minorHAnsi" w:cstheme="minorHAnsi"/>
        <w:sz w:val="32"/>
      </w:rPr>
    </w:pPr>
    <w:r>
      <w:t xml:space="preserve">                  </w:t>
    </w:r>
    <w:r w:rsidR="007F0D37" w:rsidRPr="00A05010">
      <w:rPr>
        <w:rFonts w:asciiTheme="minorHAnsi" w:hAnsiTheme="minorHAnsi" w:cstheme="minorHAnsi"/>
        <w:sz w:val="32"/>
      </w:rPr>
      <w:t xml:space="preserve">TARLAC STATE UNIVERSITY </w:t>
    </w:r>
  </w:p>
  <w:p w14:paraId="5F655C5C" w14:textId="77777777" w:rsidR="000A1E04" w:rsidRDefault="007F0D37" w:rsidP="007F0D37">
    <w:pPr>
      <w:pStyle w:val="Header"/>
      <w:rPr>
        <w:rFonts w:asciiTheme="minorHAnsi" w:hAnsiTheme="minorHAnsi" w:cstheme="minorHAnsi"/>
        <w:sz w:val="32"/>
      </w:rPr>
    </w:pPr>
    <w:r w:rsidRPr="00A05010">
      <w:rPr>
        <w:rFonts w:asciiTheme="minorHAnsi" w:hAnsiTheme="minorHAnsi" w:cstheme="minorHAnsi"/>
        <w:sz w:val="32"/>
      </w:rPr>
      <w:t xml:space="preserve">             COLLEGE OF COMPUTER STUDIES</w:t>
    </w:r>
  </w:p>
  <w:p w14:paraId="4E951AB9" w14:textId="77777777" w:rsidR="00C12460" w:rsidRPr="00A05010" w:rsidRDefault="00C12460" w:rsidP="007F0D37">
    <w:pPr>
      <w:pStyle w:val="Header"/>
      <w:rPr>
        <w:rFonts w:asciiTheme="minorHAnsi" w:hAnsiTheme="minorHAnsi" w:cs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5AA93" w14:textId="77777777" w:rsidR="00C12460" w:rsidRDefault="00C124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1080"/>
        </w:tabs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440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800"/>
        </w:tabs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6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520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3240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3600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960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4320"/>
        </w:tabs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3" w15:restartNumberingAfterBreak="0">
    <w:nsid w:val="003B151D"/>
    <w:multiLevelType w:val="hybridMultilevel"/>
    <w:tmpl w:val="531CE1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FA6C1B"/>
    <w:multiLevelType w:val="hybridMultilevel"/>
    <w:tmpl w:val="169828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28A6D19"/>
    <w:multiLevelType w:val="hybridMultilevel"/>
    <w:tmpl w:val="58807C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946477F"/>
    <w:multiLevelType w:val="hybridMultilevel"/>
    <w:tmpl w:val="49E09A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A34359"/>
    <w:multiLevelType w:val="hybridMultilevel"/>
    <w:tmpl w:val="3C7A7686"/>
    <w:lvl w:ilvl="0" w:tplc="23A4B1A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3A8B2E24"/>
    <w:multiLevelType w:val="hybridMultilevel"/>
    <w:tmpl w:val="386E2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E070A"/>
    <w:multiLevelType w:val="hybridMultilevel"/>
    <w:tmpl w:val="C64875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706897"/>
    <w:multiLevelType w:val="hybridMultilevel"/>
    <w:tmpl w:val="25D60D9A"/>
    <w:lvl w:ilvl="0" w:tplc="31D07C6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557A7955"/>
    <w:multiLevelType w:val="hybridMultilevel"/>
    <w:tmpl w:val="0924F838"/>
    <w:lvl w:ilvl="0" w:tplc="34BED9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86A851C">
      <w:numFmt w:val="none"/>
      <w:lvlText w:val=""/>
      <w:lvlJc w:val="left"/>
      <w:pPr>
        <w:tabs>
          <w:tab w:val="num" w:pos="360"/>
        </w:tabs>
      </w:pPr>
    </w:lvl>
    <w:lvl w:ilvl="2" w:tplc="107CE3CE">
      <w:numFmt w:val="none"/>
      <w:lvlText w:val=""/>
      <w:lvlJc w:val="left"/>
      <w:pPr>
        <w:tabs>
          <w:tab w:val="num" w:pos="360"/>
        </w:tabs>
      </w:pPr>
    </w:lvl>
    <w:lvl w:ilvl="3" w:tplc="17603E5E">
      <w:numFmt w:val="none"/>
      <w:lvlText w:val=""/>
      <w:lvlJc w:val="left"/>
      <w:pPr>
        <w:tabs>
          <w:tab w:val="num" w:pos="360"/>
        </w:tabs>
      </w:pPr>
    </w:lvl>
    <w:lvl w:ilvl="4" w:tplc="E56CF68A">
      <w:numFmt w:val="none"/>
      <w:lvlText w:val=""/>
      <w:lvlJc w:val="left"/>
      <w:pPr>
        <w:tabs>
          <w:tab w:val="num" w:pos="360"/>
        </w:tabs>
      </w:pPr>
    </w:lvl>
    <w:lvl w:ilvl="5" w:tplc="B3DC7A1E">
      <w:numFmt w:val="none"/>
      <w:lvlText w:val=""/>
      <w:lvlJc w:val="left"/>
      <w:pPr>
        <w:tabs>
          <w:tab w:val="num" w:pos="360"/>
        </w:tabs>
      </w:pPr>
    </w:lvl>
    <w:lvl w:ilvl="6" w:tplc="74EC12F0">
      <w:numFmt w:val="none"/>
      <w:lvlText w:val=""/>
      <w:lvlJc w:val="left"/>
      <w:pPr>
        <w:tabs>
          <w:tab w:val="num" w:pos="360"/>
        </w:tabs>
      </w:pPr>
    </w:lvl>
    <w:lvl w:ilvl="7" w:tplc="C56E8CF6">
      <w:numFmt w:val="none"/>
      <w:lvlText w:val=""/>
      <w:lvlJc w:val="left"/>
      <w:pPr>
        <w:tabs>
          <w:tab w:val="num" w:pos="360"/>
        </w:tabs>
      </w:pPr>
    </w:lvl>
    <w:lvl w:ilvl="8" w:tplc="3E049B12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55A85BE7"/>
    <w:multiLevelType w:val="hybridMultilevel"/>
    <w:tmpl w:val="08E46A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E4FBF"/>
    <w:multiLevelType w:val="hybridMultilevel"/>
    <w:tmpl w:val="528E817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4125090"/>
    <w:multiLevelType w:val="hybridMultilevel"/>
    <w:tmpl w:val="CC8839B2"/>
    <w:lvl w:ilvl="0" w:tplc="3234480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811229D"/>
    <w:multiLevelType w:val="hybridMultilevel"/>
    <w:tmpl w:val="147ADF6E"/>
    <w:lvl w:ilvl="0" w:tplc="2E34E83E">
      <w:start w:val="1"/>
      <w:numFmt w:val="decimal"/>
      <w:lvlText w:val="%1."/>
      <w:lvlJc w:val="left"/>
      <w:pPr>
        <w:tabs>
          <w:tab w:val="num" w:pos="1545"/>
        </w:tabs>
        <w:ind w:left="1545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65"/>
        </w:tabs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85"/>
        </w:tabs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05"/>
        </w:tabs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25"/>
        </w:tabs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45"/>
        </w:tabs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65"/>
        </w:tabs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85"/>
        </w:tabs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05"/>
        </w:tabs>
        <w:ind w:left="7305" w:hanging="180"/>
      </w:pPr>
    </w:lvl>
  </w:abstractNum>
  <w:abstractNum w:abstractNumId="16" w15:restartNumberingAfterBreak="0">
    <w:nsid w:val="6D330FAD"/>
    <w:multiLevelType w:val="hybridMultilevel"/>
    <w:tmpl w:val="66648926"/>
    <w:lvl w:ilvl="0" w:tplc="67C0A2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71D67CC4"/>
    <w:multiLevelType w:val="hybridMultilevel"/>
    <w:tmpl w:val="2EFA7E40"/>
    <w:lvl w:ilvl="0" w:tplc="BC3A70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783862"/>
    <w:multiLevelType w:val="hybridMultilevel"/>
    <w:tmpl w:val="8EC246C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8CB435D"/>
    <w:multiLevelType w:val="hybridMultilevel"/>
    <w:tmpl w:val="3F40D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8331E3"/>
    <w:multiLevelType w:val="hybridMultilevel"/>
    <w:tmpl w:val="42E223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724856">
    <w:abstractNumId w:val="0"/>
  </w:num>
  <w:num w:numId="2" w16cid:durableId="1580292962">
    <w:abstractNumId w:val="1"/>
  </w:num>
  <w:num w:numId="3" w16cid:durableId="802189825">
    <w:abstractNumId w:val="2"/>
  </w:num>
  <w:num w:numId="4" w16cid:durableId="1218202556">
    <w:abstractNumId w:val="10"/>
  </w:num>
  <w:num w:numId="5" w16cid:durableId="173226002">
    <w:abstractNumId w:val="11"/>
  </w:num>
  <w:num w:numId="6" w16cid:durableId="901334348">
    <w:abstractNumId w:val="7"/>
  </w:num>
  <w:num w:numId="7" w16cid:durableId="669255527">
    <w:abstractNumId w:val="3"/>
  </w:num>
  <w:num w:numId="8" w16cid:durableId="1573005005">
    <w:abstractNumId w:val="4"/>
  </w:num>
  <w:num w:numId="9" w16cid:durableId="1128666246">
    <w:abstractNumId w:val="16"/>
  </w:num>
  <w:num w:numId="10" w16cid:durableId="1799178789">
    <w:abstractNumId w:val="9"/>
  </w:num>
  <w:num w:numId="11" w16cid:durableId="915749399">
    <w:abstractNumId w:val="12"/>
  </w:num>
  <w:num w:numId="12" w16cid:durableId="58093720">
    <w:abstractNumId w:val="15"/>
  </w:num>
  <w:num w:numId="13" w16cid:durableId="1337491182">
    <w:abstractNumId w:val="14"/>
  </w:num>
  <w:num w:numId="14" w16cid:durableId="1968318199">
    <w:abstractNumId w:val="6"/>
  </w:num>
  <w:num w:numId="15" w16cid:durableId="1051346466">
    <w:abstractNumId w:val="5"/>
  </w:num>
  <w:num w:numId="16" w16cid:durableId="2134323969">
    <w:abstractNumId w:val="8"/>
  </w:num>
  <w:num w:numId="17" w16cid:durableId="288053431">
    <w:abstractNumId w:val="17"/>
  </w:num>
  <w:num w:numId="18" w16cid:durableId="1531145852">
    <w:abstractNumId w:val="19"/>
  </w:num>
  <w:num w:numId="19" w16cid:durableId="404569615">
    <w:abstractNumId w:val="20"/>
  </w:num>
  <w:num w:numId="20" w16cid:durableId="894466942">
    <w:abstractNumId w:val="18"/>
  </w:num>
  <w:num w:numId="21" w16cid:durableId="13635575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7F"/>
    <w:rsid w:val="00012B1E"/>
    <w:rsid w:val="00013DC9"/>
    <w:rsid w:val="00015CBC"/>
    <w:rsid w:val="0002002E"/>
    <w:rsid w:val="0005792C"/>
    <w:rsid w:val="00064702"/>
    <w:rsid w:val="00076ABD"/>
    <w:rsid w:val="000A1E04"/>
    <w:rsid w:val="000B4B6F"/>
    <w:rsid w:val="000C0CE3"/>
    <w:rsid w:val="000E2F03"/>
    <w:rsid w:val="000F31E5"/>
    <w:rsid w:val="000F7D0C"/>
    <w:rsid w:val="00116A36"/>
    <w:rsid w:val="00126BC6"/>
    <w:rsid w:val="00127FCD"/>
    <w:rsid w:val="0013760C"/>
    <w:rsid w:val="00147BD7"/>
    <w:rsid w:val="001515AD"/>
    <w:rsid w:val="00186FE5"/>
    <w:rsid w:val="00187D5A"/>
    <w:rsid w:val="001C2C30"/>
    <w:rsid w:val="001D37F5"/>
    <w:rsid w:val="001E0896"/>
    <w:rsid w:val="001E22E0"/>
    <w:rsid w:val="001F71F0"/>
    <w:rsid w:val="00204D9A"/>
    <w:rsid w:val="00205E9E"/>
    <w:rsid w:val="002504C8"/>
    <w:rsid w:val="0025147B"/>
    <w:rsid w:val="002567E9"/>
    <w:rsid w:val="002608E4"/>
    <w:rsid w:val="00271ACA"/>
    <w:rsid w:val="002737E1"/>
    <w:rsid w:val="00280098"/>
    <w:rsid w:val="00292300"/>
    <w:rsid w:val="002A188F"/>
    <w:rsid w:val="002B20F6"/>
    <w:rsid w:val="002E14EE"/>
    <w:rsid w:val="00301A46"/>
    <w:rsid w:val="00303338"/>
    <w:rsid w:val="003161A1"/>
    <w:rsid w:val="00317415"/>
    <w:rsid w:val="00317B8F"/>
    <w:rsid w:val="00334067"/>
    <w:rsid w:val="00363CD9"/>
    <w:rsid w:val="00367CF8"/>
    <w:rsid w:val="00374974"/>
    <w:rsid w:val="003B3A87"/>
    <w:rsid w:val="003C4E34"/>
    <w:rsid w:val="003E4F9D"/>
    <w:rsid w:val="004117A8"/>
    <w:rsid w:val="00447582"/>
    <w:rsid w:val="00450349"/>
    <w:rsid w:val="004505F7"/>
    <w:rsid w:val="00455D7E"/>
    <w:rsid w:val="00486DF2"/>
    <w:rsid w:val="004A3E00"/>
    <w:rsid w:val="004A4052"/>
    <w:rsid w:val="004E509E"/>
    <w:rsid w:val="004F7554"/>
    <w:rsid w:val="00512773"/>
    <w:rsid w:val="00544A74"/>
    <w:rsid w:val="005679AC"/>
    <w:rsid w:val="005769D8"/>
    <w:rsid w:val="005C5729"/>
    <w:rsid w:val="005D3152"/>
    <w:rsid w:val="005E3C79"/>
    <w:rsid w:val="0060023C"/>
    <w:rsid w:val="00665B80"/>
    <w:rsid w:val="00665DE5"/>
    <w:rsid w:val="00666399"/>
    <w:rsid w:val="006772EC"/>
    <w:rsid w:val="00682995"/>
    <w:rsid w:val="006C2093"/>
    <w:rsid w:val="006C3F5E"/>
    <w:rsid w:val="006E78F9"/>
    <w:rsid w:val="006F03A7"/>
    <w:rsid w:val="006F2A1B"/>
    <w:rsid w:val="00714C6E"/>
    <w:rsid w:val="0074743B"/>
    <w:rsid w:val="00755D5A"/>
    <w:rsid w:val="00775653"/>
    <w:rsid w:val="007C3AB5"/>
    <w:rsid w:val="007D44B4"/>
    <w:rsid w:val="007F0D37"/>
    <w:rsid w:val="00806ADB"/>
    <w:rsid w:val="008141ED"/>
    <w:rsid w:val="0085082C"/>
    <w:rsid w:val="00852024"/>
    <w:rsid w:val="008614D0"/>
    <w:rsid w:val="00882EF9"/>
    <w:rsid w:val="008A7D7F"/>
    <w:rsid w:val="008C1268"/>
    <w:rsid w:val="008E650F"/>
    <w:rsid w:val="0091776B"/>
    <w:rsid w:val="00935EF4"/>
    <w:rsid w:val="009544CF"/>
    <w:rsid w:val="00961778"/>
    <w:rsid w:val="009810D9"/>
    <w:rsid w:val="00981642"/>
    <w:rsid w:val="009A16E6"/>
    <w:rsid w:val="009B0FAD"/>
    <w:rsid w:val="009B2007"/>
    <w:rsid w:val="009D08D3"/>
    <w:rsid w:val="00A04927"/>
    <w:rsid w:val="00A05010"/>
    <w:rsid w:val="00A1226C"/>
    <w:rsid w:val="00A15C47"/>
    <w:rsid w:val="00A366AF"/>
    <w:rsid w:val="00A52BAC"/>
    <w:rsid w:val="00A73AD3"/>
    <w:rsid w:val="00A80220"/>
    <w:rsid w:val="00AB3202"/>
    <w:rsid w:val="00AC0683"/>
    <w:rsid w:val="00AD5545"/>
    <w:rsid w:val="00B25514"/>
    <w:rsid w:val="00B26384"/>
    <w:rsid w:val="00B42316"/>
    <w:rsid w:val="00B77C87"/>
    <w:rsid w:val="00B91FA5"/>
    <w:rsid w:val="00B946C2"/>
    <w:rsid w:val="00B95903"/>
    <w:rsid w:val="00BB1D7B"/>
    <w:rsid w:val="00BD2F36"/>
    <w:rsid w:val="00BE34F6"/>
    <w:rsid w:val="00C11199"/>
    <w:rsid w:val="00C12460"/>
    <w:rsid w:val="00C406BB"/>
    <w:rsid w:val="00C633D9"/>
    <w:rsid w:val="00C661A3"/>
    <w:rsid w:val="00C75D46"/>
    <w:rsid w:val="00C760CB"/>
    <w:rsid w:val="00C809FA"/>
    <w:rsid w:val="00C945DD"/>
    <w:rsid w:val="00C95D53"/>
    <w:rsid w:val="00CA30D2"/>
    <w:rsid w:val="00CC2172"/>
    <w:rsid w:val="00CD1E30"/>
    <w:rsid w:val="00CD341A"/>
    <w:rsid w:val="00CF19FD"/>
    <w:rsid w:val="00D11BC5"/>
    <w:rsid w:val="00D15644"/>
    <w:rsid w:val="00D231F3"/>
    <w:rsid w:val="00D35204"/>
    <w:rsid w:val="00D7293D"/>
    <w:rsid w:val="00D82A68"/>
    <w:rsid w:val="00D97EAD"/>
    <w:rsid w:val="00DC2A8E"/>
    <w:rsid w:val="00DF6A0E"/>
    <w:rsid w:val="00E0158D"/>
    <w:rsid w:val="00E12980"/>
    <w:rsid w:val="00E1402C"/>
    <w:rsid w:val="00E16651"/>
    <w:rsid w:val="00E44E74"/>
    <w:rsid w:val="00E65F0E"/>
    <w:rsid w:val="00E7224B"/>
    <w:rsid w:val="00E9202D"/>
    <w:rsid w:val="00EA0BB5"/>
    <w:rsid w:val="00EA7DAC"/>
    <w:rsid w:val="00EC0B96"/>
    <w:rsid w:val="00EC7DF3"/>
    <w:rsid w:val="00EC7F33"/>
    <w:rsid w:val="00F04E42"/>
    <w:rsid w:val="00F07DDB"/>
    <w:rsid w:val="00F5597C"/>
    <w:rsid w:val="00F7372A"/>
    <w:rsid w:val="00FA3853"/>
    <w:rsid w:val="00FA6D18"/>
    <w:rsid w:val="00FD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BCC0A"/>
  <w15:docId w15:val="{223BA6BC-F737-454F-8417-FDBA48E2D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Cooper Black" w:hAnsi="Cooper Black" w:cs="Arial"/>
      <w:sz w:val="40"/>
    </w:rPr>
  </w:style>
  <w:style w:type="paragraph" w:styleId="Heading5">
    <w:name w:val="heading 5"/>
    <w:basedOn w:val="Normal"/>
    <w:next w:val="Normal"/>
    <w:qFormat/>
    <w:pPr>
      <w:keepNext/>
      <w:ind w:left="5760" w:firstLine="720"/>
      <w:outlineLvl w:val="4"/>
    </w:pPr>
    <w:rPr>
      <w:rFonts w:ascii="Arial" w:hAnsi="Arial" w:cs="Arial"/>
      <w:i/>
      <w:iCs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46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sz w:val="2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36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3z0">
    <w:name w:val="WW8Num3z0"/>
    <w:rPr>
      <w:rFonts w:ascii="Symbol" w:eastAsia="Times New Roman" w:hAnsi="Symbol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2">
    <w:name w:val="Body Text 2"/>
    <w:basedOn w:val="Normal"/>
    <w:pPr>
      <w:jc w:val="center"/>
    </w:pPr>
    <w:rPr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pPr>
      <w:jc w:val="both"/>
    </w:pPr>
  </w:style>
  <w:style w:type="paragraph" w:styleId="Title">
    <w:name w:val="Title"/>
    <w:basedOn w:val="Normal"/>
    <w:next w:val="Subtitle"/>
    <w:link w:val="TitleChar"/>
    <w:qFormat/>
    <w:pPr>
      <w:overflowPunct w:val="0"/>
      <w:spacing w:after="240" w:line="240" w:lineRule="atLeast"/>
      <w:jc w:val="center"/>
    </w:pPr>
    <w:rPr>
      <w:rFonts w:ascii="Garamond" w:hAnsi="Garamond"/>
      <w:b/>
      <w:bCs/>
      <w:kern w:val="1"/>
      <w:sz w:val="22"/>
      <w:szCs w:val="22"/>
    </w:rPr>
  </w:style>
  <w:style w:type="paragraph" w:styleId="Subtitle">
    <w:name w:val="Subtitle"/>
    <w:basedOn w:val="Heading"/>
    <w:next w:val="BodyText"/>
    <w:link w:val="SubtitleChar"/>
    <w:qFormat/>
    <w:pPr>
      <w:jc w:val="center"/>
    </w:pPr>
    <w:rPr>
      <w:i/>
      <w:iCs/>
    </w:rPr>
  </w:style>
  <w:style w:type="paragraph" w:styleId="BodyTextIndent">
    <w:name w:val="Body Text Indent"/>
    <w:basedOn w:val="Normal"/>
    <w:pPr>
      <w:ind w:left="360" w:hanging="360"/>
      <w:jc w:val="both"/>
    </w:pPr>
    <w:rPr>
      <w:rFonts w:ascii="Arial Narrow" w:hAnsi="Arial Narrow"/>
      <w:color w:val="000000"/>
      <w:sz w:val="18"/>
    </w:rPr>
  </w:style>
  <w:style w:type="paragraph" w:customStyle="1" w:styleId="Framecontents">
    <w:name w:val="Frame contents"/>
    <w:basedOn w:val="BodyText"/>
  </w:style>
  <w:style w:type="paragraph" w:styleId="BodyTextIndent2">
    <w:name w:val="Body Text Indent 2"/>
    <w:basedOn w:val="Normal"/>
    <w:pPr>
      <w:ind w:left="360" w:hanging="360"/>
      <w:jc w:val="both"/>
    </w:pPr>
    <w:rPr>
      <w:sz w:val="16"/>
    </w:rPr>
  </w:style>
  <w:style w:type="table" w:styleId="TableGrid">
    <w:name w:val="Table Grid"/>
    <w:basedOn w:val="TableNormal"/>
    <w:uiPriority w:val="59"/>
    <w:rsid w:val="001F71F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leChar">
    <w:name w:val="Title Char"/>
    <w:link w:val="Title"/>
    <w:rsid w:val="001F71F0"/>
    <w:rPr>
      <w:rFonts w:ascii="Garamond" w:hAnsi="Garamond"/>
      <w:b/>
      <w:bCs/>
      <w:kern w:val="1"/>
      <w:sz w:val="22"/>
      <w:szCs w:val="22"/>
      <w:lang w:eastAsia="ar-SA"/>
    </w:rPr>
  </w:style>
  <w:style w:type="character" w:customStyle="1" w:styleId="SubtitleChar">
    <w:name w:val="Subtitle Char"/>
    <w:link w:val="Subtitle"/>
    <w:rsid w:val="001F71F0"/>
    <w:rPr>
      <w:rFonts w:ascii="Arial" w:eastAsia="MS Mincho" w:hAnsi="Arial" w:cs="Tahoma"/>
      <w:i/>
      <w:iCs/>
      <w:sz w:val="28"/>
      <w:szCs w:val="28"/>
      <w:lang w:eastAsia="ar-SA"/>
    </w:rPr>
  </w:style>
  <w:style w:type="paragraph" w:customStyle="1" w:styleId="Standard">
    <w:name w:val="Standard"/>
    <w:rsid w:val="006C3F5E"/>
    <w:pPr>
      <w:suppressAutoHyphens/>
      <w:autoSpaceDN w:val="0"/>
      <w:textAlignment w:val="baseline"/>
    </w:pPr>
    <w:rPr>
      <w:kern w:val="3"/>
      <w:sz w:val="24"/>
      <w:szCs w:val="24"/>
      <w:lang w:eastAsia="zh-CN"/>
    </w:rPr>
  </w:style>
  <w:style w:type="character" w:styleId="Emphasis">
    <w:name w:val="Emphasis"/>
    <w:qFormat/>
    <w:rsid w:val="006C3F5E"/>
    <w:rPr>
      <w:i/>
      <w:iCs/>
    </w:rPr>
  </w:style>
  <w:style w:type="paragraph" w:styleId="ListParagraph">
    <w:name w:val="List Paragraph"/>
    <w:basedOn w:val="Normal"/>
    <w:uiPriority w:val="34"/>
    <w:qFormat/>
    <w:rsid w:val="005769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F0D37"/>
    <w:rPr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7F0D37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F42B0013A7C843A127F17469687D44" ma:contentTypeVersion="10" ma:contentTypeDescription="Create a new document." ma:contentTypeScope="" ma:versionID="47589f62d13e514cabfd9c8ebc5a4233">
  <xsd:schema xmlns:xsd="http://www.w3.org/2001/XMLSchema" xmlns:xs="http://www.w3.org/2001/XMLSchema" xmlns:p="http://schemas.microsoft.com/office/2006/metadata/properties" xmlns:ns2="473b49af-f328-489b-8ecd-4244e6de04f0" xmlns:ns3="79b50882-3322-48b4-b333-053fe16b7d7f" targetNamespace="http://schemas.microsoft.com/office/2006/metadata/properties" ma:root="true" ma:fieldsID="133d80de09d2a8a937047024b62ba7dd" ns2:_="" ns3:_="">
    <xsd:import namespace="473b49af-f328-489b-8ecd-4244e6de04f0"/>
    <xsd:import namespace="79b50882-3322-48b4-b333-053fe16b7d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b49af-f328-489b-8ecd-4244e6de04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88ae16c-7ba9-48a6-8659-c1e98b63ac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50882-3322-48b4-b333-053fe16b7d7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31811ca-7c15-45e2-aac5-85b1076fec94}" ma:internalName="TaxCatchAll" ma:showField="CatchAllData" ma:web="79b50882-3322-48b4-b333-053fe16b7d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73b49af-f328-489b-8ecd-4244e6de04f0">
      <Terms xmlns="http://schemas.microsoft.com/office/infopath/2007/PartnerControls"/>
    </lcf76f155ced4ddcb4097134ff3c332f>
    <TaxCatchAll xmlns="79b50882-3322-48b4-b333-053fe16b7d7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C53719-2821-4B01-9340-D2B7ABF645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b49af-f328-489b-8ecd-4244e6de04f0"/>
    <ds:schemaRef ds:uri="79b50882-3322-48b4-b333-053fe16b7d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BC6B9E-D53B-4784-82C1-563BD3F20D9B}">
  <ds:schemaRefs>
    <ds:schemaRef ds:uri="http://schemas.microsoft.com/office/2006/metadata/properties"/>
    <ds:schemaRef ds:uri="http://schemas.microsoft.com/office/infopath/2007/PartnerControls"/>
    <ds:schemaRef ds:uri="473b49af-f328-489b-8ecd-4244e6de04f0"/>
    <ds:schemaRef ds:uri="79b50882-3322-48b4-b333-053fe16b7d7f"/>
  </ds:schemaRefs>
</ds:datastoreItem>
</file>

<file path=customXml/itemProps3.xml><?xml version="1.0" encoding="utf-8"?>
<ds:datastoreItem xmlns:ds="http://schemas.openxmlformats.org/officeDocument/2006/customXml" ds:itemID="{9994CC58-3106-43D4-81C1-FDF450EA5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June 24, 2003</vt:lpstr>
    </vt:vector>
  </TitlesOfParts>
  <Company>SingTel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June 24, 2003</dc:title>
  <dc:creator>Francis Daniel De Ocampo</dc:creator>
  <cp:lastModifiedBy>Matthew Real Lopez</cp:lastModifiedBy>
  <cp:revision>2</cp:revision>
  <cp:lastPrinted>2017-03-08T23:53:00Z</cp:lastPrinted>
  <dcterms:created xsi:type="dcterms:W3CDTF">2024-02-20T06:33:00Z</dcterms:created>
  <dcterms:modified xsi:type="dcterms:W3CDTF">2024-02-20T06:33:00Z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0x01010034F42B0013A7C843A127F17469687D44</vt:lpwstr>
  </property>
</Properties>
</file>